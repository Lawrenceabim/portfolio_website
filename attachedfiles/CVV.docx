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14D1" w14:textId="77777777" w:rsidR="00AE7B0D" w:rsidRDefault="00AE7B0D" w:rsidP="00AE7B0D">
      <w:pPr>
        <w:pStyle w:val="divname"/>
        <w:spacing w:before="180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BIMBO LAWRENCE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DAMITAN</w:t>
      </w:r>
    </w:p>
    <w:tbl>
      <w:tblPr>
        <w:tblStyle w:val="divdocumenttablecontactaspose"/>
        <w:tblW w:w="1142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20"/>
      </w:tblGrid>
      <w:tr w:rsidR="00AE7B0D" w14:paraId="786FD5C6" w14:textId="77777777" w:rsidTr="00495CBD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277EF" w14:textId="77777777" w:rsidR="00AE7B0D" w:rsidRDefault="00AE7B0D" w:rsidP="00495CBD">
            <w:pPr>
              <w:pStyle w:val="divaddress"/>
              <w:shd w:val="clear" w:color="auto" w:fill="auto"/>
              <w:spacing w:after="14" w:line="228" w:lineRule="exact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TD2 Jabi Lake View Homes, Abuja Nigeria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+2349055820421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lawrenceabim@gmail.com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</w:tc>
      </w:tr>
    </w:tbl>
    <w:p w14:paraId="756917D8" w14:textId="77777777" w:rsidR="00AE7B0D" w:rsidRDefault="00AE7B0D" w:rsidP="00AE7B0D">
      <w:pPr>
        <w:pStyle w:val="divdocumentdivsectiontitle"/>
        <w:pBdr>
          <w:bottom w:val="single" w:sz="8" w:space="0" w:color="34383C"/>
        </w:pBdr>
        <w:spacing w:before="180" w:after="1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5BC4B0AE" w14:textId="77777777" w:rsidR="00AE7B0D" w:rsidRDefault="00AE7B0D" w:rsidP="00AE7B0D">
      <w:pPr>
        <w:pStyle w:val="p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Results-driven Computer Science professional with good technical skills, a firm grasp of business needs, and an understanding of user requirements gathering. Assesses risks, troubleshoots problems, and conducts tests. Excellent communication and planning abilities. Skilled data analyzer and interpreter with a history of consistently significant project contributions. Deploys software solutions for accommodating specialized system objectives and carefully audits routines for reliable functionality.</w:t>
      </w:r>
    </w:p>
    <w:p w14:paraId="23BADCC1" w14:textId="77777777" w:rsidR="00AE7B0D" w:rsidRDefault="00AE7B0D" w:rsidP="00AE7B0D">
      <w:pPr>
        <w:pStyle w:val="divdocumentdivsectiontitle"/>
        <w:pBdr>
          <w:bottom w:val="single" w:sz="8" w:space="0" w:color="34383C"/>
        </w:pBdr>
        <w:spacing w:before="180" w:after="1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13"/>
        <w:gridCol w:w="5713"/>
      </w:tblGrid>
      <w:tr w:rsidR="00AE7B0D" w14:paraId="4D55035B" w14:textId="77777777" w:rsidTr="00495CBD">
        <w:tc>
          <w:tcPr>
            <w:tcW w:w="57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38DE9" w14:textId="77777777" w:rsidR="00AE7B0D" w:rsidRDefault="00AE7B0D" w:rsidP="00495CBD">
            <w:pPr>
              <w:pStyle w:val="ulli"/>
              <w:numPr>
                <w:ilvl w:val="0"/>
                <w:numId w:val="1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Customer Service Process Improvement</w:t>
            </w:r>
          </w:p>
          <w:p w14:paraId="4D580D85" w14:textId="77777777" w:rsidR="00AE7B0D" w:rsidRDefault="00AE7B0D" w:rsidP="00495CBD">
            <w:pPr>
              <w:pStyle w:val="ulli"/>
              <w:numPr>
                <w:ilvl w:val="0"/>
                <w:numId w:val="1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Hardware and Software Updates</w:t>
            </w:r>
          </w:p>
          <w:p w14:paraId="460B740B" w14:textId="77777777" w:rsidR="00AE7B0D" w:rsidRDefault="00AE7B0D" w:rsidP="00495CBD">
            <w:pPr>
              <w:pStyle w:val="ulli"/>
              <w:numPr>
                <w:ilvl w:val="0"/>
                <w:numId w:val="1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User Experience</w:t>
            </w:r>
          </w:p>
          <w:p w14:paraId="406FA3D6" w14:textId="77777777" w:rsidR="00AE7B0D" w:rsidRDefault="00AE7B0D" w:rsidP="00495CBD">
            <w:pPr>
              <w:pStyle w:val="ulli"/>
              <w:numPr>
                <w:ilvl w:val="0"/>
                <w:numId w:val="1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Technical Assistance</w:t>
            </w:r>
          </w:p>
          <w:p w14:paraId="15ED1A6B" w14:textId="77777777" w:rsidR="00AE7B0D" w:rsidRDefault="00AE7B0D" w:rsidP="00495CBD">
            <w:pPr>
              <w:pStyle w:val="ulli"/>
              <w:numPr>
                <w:ilvl w:val="0"/>
                <w:numId w:val="1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Research</w:t>
            </w:r>
          </w:p>
          <w:p w14:paraId="441B2DE6" w14:textId="77777777" w:rsidR="00AE7B0D" w:rsidRDefault="00AE7B0D" w:rsidP="00495CBD">
            <w:pPr>
              <w:pStyle w:val="ulli"/>
              <w:numPr>
                <w:ilvl w:val="0"/>
                <w:numId w:val="1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Computer Programming</w:t>
            </w:r>
          </w:p>
          <w:p w14:paraId="61BC9EC7" w14:textId="77777777" w:rsidR="00AE7B0D" w:rsidRDefault="00AE7B0D" w:rsidP="00495CBD">
            <w:pPr>
              <w:pStyle w:val="ulli"/>
              <w:numPr>
                <w:ilvl w:val="0"/>
                <w:numId w:val="1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Research and communication</w:t>
            </w:r>
          </w:p>
        </w:tc>
        <w:tc>
          <w:tcPr>
            <w:tcW w:w="571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242A69" w14:textId="77777777" w:rsidR="00AE7B0D" w:rsidRDefault="00AE7B0D" w:rsidP="00495CBD">
            <w:pPr>
              <w:pStyle w:val="ulli"/>
              <w:numPr>
                <w:ilvl w:val="0"/>
                <w:numId w:val="2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Advanced Excel Spreadsheet Functions</w:t>
            </w:r>
          </w:p>
          <w:p w14:paraId="327BCA1F" w14:textId="77777777" w:rsidR="00AE7B0D" w:rsidRDefault="00AE7B0D" w:rsidP="00495CBD">
            <w:pPr>
              <w:pStyle w:val="ulli"/>
              <w:numPr>
                <w:ilvl w:val="0"/>
                <w:numId w:val="2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Data Management and Analysis</w:t>
            </w:r>
          </w:p>
          <w:p w14:paraId="5205E825" w14:textId="77777777" w:rsidR="00AE7B0D" w:rsidRDefault="00AE7B0D" w:rsidP="00495CBD">
            <w:pPr>
              <w:pStyle w:val="ulli"/>
              <w:numPr>
                <w:ilvl w:val="0"/>
                <w:numId w:val="2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Web Site Design</w:t>
            </w:r>
          </w:p>
          <w:p w14:paraId="47A7A7F6" w14:textId="77777777" w:rsidR="00AE7B0D" w:rsidRDefault="00AE7B0D" w:rsidP="00495CBD">
            <w:pPr>
              <w:pStyle w:val="ulli"/>
              <w:numPr>
                <w:ilvl w:val="0"/>
                <w:numId w:val="2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Troubleshooting Skills</w:t>
            </w:r>
          </w:p>
          <w:p w14:paraId="05E35E04" w14:textId="77777777" w:rsidR="00AE7B0D" w:rsidRDefault="00AE7B0D" w:rsidP="00495CBD">
            <w:pPr>
              <w:pStyle w:val="ulli"/>
              <w:numPr>
                <w:ilvl w:val="0"/>
                <w:numId w:val="2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Python, HTML and CSS Proficiency</w:t>
            </w:r>
          </w:p>
          <w:p w14:paraId="7E9A642A" w14:textId="77777777" w:rsidR="00AE7B0D" w:rsidRDefault="00AE7B0D" w:rsidP="00495CBD">
            <w:pPr>
              <w:pStyle w:val="ulli"/>
              <w:numPr>
                <w:ilvl w:val="0"/>
                <w:numId w:val="2"/>
              </w:numPr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Testing Procedures</w:t>
            </w:r>
          </w:p>
          <w:p w14:paraId="04019F9D" w14:textId="77777777" w:rsidR="00AE7B0D" w:rsidRDefault="00AE7B0D" w:rsidP="00495CBD">
            <w:pPr>
              <w:pStyle w:val="ulli"/>
              <w:numPr>
                <w:ilvl w:val="0"/>
                <w:numId w:val="2"/>
              </w:numPr>
              <w:ind w:left="460" w:hanging="201"/>
              <w:jc w:val="both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Project planning and Risk Management </w:t>
            </w:r>
          </w:p>
        </w:tc>
      </w:tr>
    </w:tbl>
    <w:p w14:paraId="516E922C" w14:textId="77777777" w:rsidR="00AE7B0D" w:rsidRDefault="00AE7B0D" w:rsidP="00AE7B0D">
      <w:pPr>
        <w:pStyle w:val="ulli"/>
        <w:numPr>
          <w:ilvl w:val="0"/>
          <w:numId w:val="3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Customer Service Process Improvement</w:t>
      </w:r>
    </w:p>
    <w:p w14:paraId="19EA9334" w14:textId="77777777" w:rsidR="00AE7B0D" w:rsidRDefault="00AE7B0D" w:rsidP="00AE7B0D">
      <w:pPr>
        <w:pStyle w:val="ulli"/>
        <w:numPr>
          <w:ilvl w:val="0"/>
          <w:numId w:val="3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Hardware and Software Updates</w:t>
      </w:r>
    </w:p>
    <w:p w14:paraId="571DF6F9" w14:textId="77777777" w:rsidR="00AE7B0D" w:rsidRDefault="00AE7B0D" w:rsidP="00AE7B0D">
      <w:pPr>
        <w:pStyle w:val="ulli"/>
        <w:numPr>
          <w:ilvl w:val="0"/>
          <w:numId w:val="3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User Experience</w:t>
      </w:r>
    </w:p>
    <w:p w14:paraId="33989A6E" w14:textId="77777777" w:rsidR="00AE7B0D" w:rsidRDefault="00AE7B0D" w:rsidP="00AE7B0D">
      <w:pPr>
        <w:pStyle w:val="ulli"/>
        <w:numPr>
          <w:ilvl w:val="0"/>
          <w:numId w:val="3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Technical Assistance</w:t>
      </w:r>
    </w:p>
    <w:p w14:paraId="00693DFD" w14:textId="77777777" w:rsidR="00AE7B0D" w:rsidRDefault="00AE7B0D" w:rsidP="00AE7B0D">
      <w:pPr>
        <w:pStyle w:val="ulli"/>
        <w:numPr>
          <w:ilvl w:val="0"/>
          <w:numId w:val="3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Research</w:t>
      </w:r>
    </w:p>
    <w:p w14:paraId="607BC616" w14:textId="77777777" w:rsidR="00AE7B0D" w:rsidRDefault="00AE7B0D" w:rsidP="00AE7B0D">
      <w:pPr>
        <w:pStyle w:val="ulli"/>
        <w:numPr>
          <w:ilvl w:val="0"/>
          <w:numId w:val="3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Computer Programming</w:t>
      </w:r>
    </w:p>
    <w:p w14:paraId="076B1629" w14:textId="77777777" w:rsidR="00AE7B0D" w:rsidRDefault="00AE7B0D" w:rsidP="00AE7B0D">
      <w:pPr>
        <w:pStyle w:val="ulli"/>
        <w:numPr>
          <w:ilvl w:val="0"/>
          <w:numId w:val="4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Advanced Excel Spreadsheet Functions</w:t>
      </w:r>
    </w:p>
    <w:p w14:paraId="323DCE6E" w14:textId="77777777" w:rsidR="00AE7B0D" w:rsidRDefault="00AE7B0D" w:rsidP="00AE7B0D">
      <w:pPr>
        <w:pStyle w:val="ulli"/>
        <w:numPr>
          <w:ilvl w:val="0"/>
          <w:numId w:val="4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Data Management and Analysis</w:t>
      </w:r>
    </w:p>
    <w:p w14:paraId="082519E5" w14:textId="77777777" w:rsidR="00AE7B0D" w:rsidRDefault="00AE7B0D" w:rsidP="00AE7B0D">
      <w:pPr>
        <w:pStyle w:val="ulli"/>
        <w:numPr>
          <w:ilvl w:val="0"/>
          <w:numId w:val="4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Web Site Design</w:t>
      </w:r>
    </w:p>
    <w:p w14:paraId="125F280E" w14:textId="77777777" w:rsidR="00AE7B0D" w:rsidRDefault="00AE7B0D" w:rsidP="00AE7B0D">
      <w:pPr>
        <w:pStyle w:val="ulli"/>
        <w:numPr>
          <w:ilvl w:val="0"/>
          <w:numId w:val="4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Troubleshooting Skills</w:t>
      </w:r>
    </w:p>
    <w:p w14:paraId="67906DF6" w14:textId="77777777" w:rsidR="00AE7B0D" w:rsidRDefault="00AE7B0D" w:rsidP="00AE7B0D">
      <w:pPr>
        <w:pStyle w:val="ulli"/>
        <w:numPr>
          <w:ilvl w:val="0"/>
          <w:numId w:val="4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Python, HTML and CSS Proficiency</w:t>
      </w:r>
    </w:p>
    <w:p w14:paraId="2AD75E25" w14:textId="77777777" w:rsidR="00AE7B0D" w:rsidRDefault="00AE7B0D" w:rsidP="00AE7B0D">
      <w:pPr>
        <w:pStyle w:val="ulli"/>
        <w:numPr>
          <w:ilvl w:val="0"/>
          <w:numId w:val="4"/>
        </w:numPr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Testing Procedures</w:t>
      </w:r>
    </w:p>
    <w:p w14:paraId="23437AE0" w14:textId="77777777" w:rsidR="00AE7B0D" w:rsidRDefault="00AE7B0D" w:rsidP="00AE7B0D">
      <w:pPr>
        <w:pStyle w:val="divdocumentdivsectiontitle"/>
        <w:pBdr>
          <w:bottom w:val="single" w:sz="8" w:space="0" w:color="34383C"/>
        </w:pBdr>
        <w:spacing w:before="180" w:after="1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ECD9726" w14:textId="77777777" w:rsidR="00AE7B0D" w:rsidRDefault="00AE7B0D" w:rsidP="00AE7B0D">
      <w:pPr>
        <w:pStyle w:val="divdocumentsinglecolumn"/>
        <w:tabs>
          <w:tab w:val="right" w:pos="11406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02C7A59" w14:textId="77777777" w:rsidR="00AE7B0D" w:rsidRDefault="00AE7B0D" w:rsidP="00AE7B0D">
      <w:pPr>
        <w:pStyle w:val="spanpaddedline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Ajayi Crowther University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Oyo State, Nigeria</w:t>
      </w:r>
    </w:p>
    <w:p w14:paraId="255E97C1" w14:textId="77777777" w:rsidR="00AE7B0D" w:rsidRDefault="00AE7B0D" w:rsidP="00AE7B0D">
      <w:pPr>
        <w:pStyle w:val="ulli"/>
        <w:numPr>
          <w:ilvl w:val="0"/>
          <w:numId w:val="5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Graduated with a second-class upper division</w:t>
      </w:r>
    </w:p>
    <w:p w14:paraId="38F07E69" w14:textId="77777777" w:rsidR="00AE7B0D" w:rsidRDefault="00AE7B0D" w:rsidP="00AE7B0D">
      <w:pPr>
        <w:pStyle w:val="ulli"/>
        <w:numPr>
          <w:ilvl w:val="0"/>
          <w:numId w:val="5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CGPA: 4.37</w:t>
      </w:r>
    </w:p>
    <w:p w14:paraId="7D2E5DEE" w14:textId="77777777" w:rsidR="00AE7B0D" w:rsidRDefault="00AE7B0D" w:rsidP="00AE7B0D">
      <w:pPr>
        <w:pStyle w:val="ulli"/>
        <w:numPr>
          <w:ilvl w:val="0"/>
          <w:numId w:val="5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Research Work: Development of an E-commerce Website (Lawda Tech Wuse II) as a Case Study</w:t>
      </w:r>
    </w:p>
    <w:p w14:paraId="76D660DA" w14:textId="77777777" w:rsidR="00AE7B0D" w:rsidRDefault="00AE7B0D" w:rsidP="00AE7B0D">
      <w:pPr>
        <w:pStyle w:val="divdocumentsinglecolumn"/>
        <w:tabs>
          <w:tab w:val="right" w:pos="11406"/>
        </w:tabs>
        <w:spacing w:before="220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High School Diploma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94E92E5" w14:textId="77777777" w:rsidR="00AE7B0D" w:rsidRDefault="00AE7B0D" w:rsidP="00AE7B0D">
      <w:pPr>
        <w:pStyle w:val="spanpaddedline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Anglican Comprehensive Secondary School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Abuja, Nigeria</w:t>
      </w:r>
    </w:p>
    <w:p w14:paraId="76660CDE" w14:textId="77777777" w:rsidR="00AE7B0D" w:rsidRPr="00B652BC" w:rsidRDefault="00AE7B0D" w:rsidP="00AE7B0D">
      <w:pPr>
        <w:pStyle w:val="ulli"/>
        <w:numPr>
          <w:ilvl w:val="0"/>
          <w:numId w:val="6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West African Senior School Certificate</w:t>
      </w:r>
    </w:p>
    <w:p w14:paraId="44088AE6" w14:textId="77777777" w:rsidR="00AE7B0D" w:rsidRDefault="00AE7B0D" w:rsidP="00AE7B0D">
      <w:pPr>
        <w:pStyle w:val="divdocumentdivsectiontitle"/>
        <w:pBdr>
          <w:bottom w:val="single" w:sz="8" w:space="0" w:color="34383C"/>
        </w:pBdr>
        <w:spacing w:before="180" w:after="1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Certifications</w:t>
      </w:r>
    </w:p>
    <w:p w14:paraId="16C562EA" w14:textId="77777777" w:rsidR="00AE7B0D" w:rsidRDefault="00AE7B0D" w:rsidP="00AE7B0D">
      <w:pPr>
        <w:pStyle w:val="ulli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807C60">
        <w:rPr>
          <w:rFonts w:ascii="Century Gothic" w:eastAsia="Century Gothic" w:hAnsi="Century Gothic" w:cs="Century Gothic"/>
          <w:b/>
          <w:bCs/>
          <w:sz w:val="22"/>
          <w:szCs w:val="22"/>
        </w:rPr>
        <w:t>The Foundations of Cybersecurity</w:t>
      </w:r>
    </w:p>
    <w:p w14:paraId="2D7057D1" w14:textId="77777777" w:rsidR="00AE7B0D" w:rsidRDefault="00AE7B0D" w:rsidP="00AE7B0D">
      <w:pPr>
        <w:pStyle w:val="ulli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A</w:t>
      </w:r>
      <w:r w:rsidRPr="00807C60">
        <w:rPr>
          <w:rFonts w:ascii="Century Gothic" w:eastAsia="Century Gothic" w:hAnsi="Century Gothic" w:cs="Century Gothic"/>
          <w:sz w:val="22"/>
          <w:szCs w:val="22"/>
        </w:rPr>
        <w:t>n online course authorized by University of Michigan and offered through Coursera</w:t>
      </w:r>
    </w:p>
    <w:p w14:paraId="49E5B83A" w14:textId="77777777" w:rsidR="00AE7B0D" w:rsidRDefault="00AE7B0D" w:rsidP="00AE7B0D">
      <w:pPr>
        <w:pStyle w:val="ulli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807C60">
        <w:rPr>
          <w:rFonts w:ascii="Century Gothic" w:eastAsia="Century Gothic" w:hAnsi="Century Gothic" w:cs="Century Gothic"/>
          <w:b/>
          <w:bCs/>
          <w:sz w:val="22"/>
          <w:szCs w:val="22"/>
        </w:rPr>
        <w:t>The GRC Approach to Managing Cybersecurity</w:t>
      </w:r>
    </w:p>
    <w:p w14:paraId="0CD977F8" w14:textId="77777777" w:rsidR="00AE7B0D" w:rsidRPr="00807C60" w:rsidRDefault="00AE7B0D" w:rsidP="00AE7B0D">
      <w:pPr>
        <w:pStyle w:val="ulli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A</w:t>
      </w:r>
      <w:r w:rsidRPr="00807C60">
        <w:rPr>
          <w:rFonts w:ascii="Century Gothic" w:eastAsia="Century Gothic" w:hAnsi="Century Gothic" w:cs="Century Gothic"/>
          <w:sz w:val="22"/>
          <w:szCs w:val="22"/>
        </w:rPr>
        <w:t>n online course authorized by University of Michigan and offered through Coursera</w:t>
      </w:r>
    </w:p>
    <w:p w14:paraId="0DDC11FB" w14:textId="77777777" w:rsidR="00AE7B0D" w:rsidRDefault="00AE7B0D" w:rsidP="00AE7B0D">
      <w:pPr>
        <w:pStyle w:val="ulli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807C60">
        <w:rPr>
          <w:rFonts w:ascii="Century Gothic" w:eastAsia="Century Gothic" w:hAnsi="Century Gothic" w:cs="Century Gothic"/>
          <w:b/>
          <w:bCs/>
          <w:sz w:val="22"/>
          <w:szCs w:val="22"/>
        </w:rPr>
        <w:t>Programming for Everybody (Getting Started with Python)</w:t>
      </w:r>
    </w:p>
    <w:p w14:paraId="4EAA7617" w14:textId="77777777" w:rsidR="00AE7B0D" w:rsidRPr="00807C60" w:rsidRDefault="00AE7B0D" w:rsidP="00AE7B0D">
      <w:pPr>
        <w:pStyle w:val="ulli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A</w:t>
      </w:r>
      <w:r w:rsidRPr="00807C60">
        <w:rPr>
          <w:rFonts w:ascii="Century Gothic" w:eastAsia="Century Gothic" w:hAnsi="Century Gothic" w:cs="Century Gothic"/>
          <w:sz w:val="22"/>
          <w:szCs w:val="22"/>
        </w:rPr>
        <w:t>n online course authorized by University of Michigan and offered through Coursera</w:t>
      </w:r>
    </w:p>
    <w:p w14:paraId="7C813B20" w14:textId="77777777" w:rsidR="00AE7B0D" w:rsidRDefault="00AE7B0D" w:rsidP="00AE7B0D">
      <w:pPr>
        <w:pStyle w:val="ulli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Project Management Professional</w:t>
      </w:r>
    </w:p>
    <w:p w14:paraId="04C6349D" w14:textId="77777777" w:rsidR="00AE7B0D" w:rsidRDefault="00AE7B0D" w:rsidP="00AE7B0D">
      <w:pPr>
        <w:pStyle w:val="ulli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Clemads Global Consulting LTD</w:t>
      </w:r>
    </w:p>
    <w:p w14:paraId="42DD136C" w14:textId="77777777" w:rsidR="00AE7B0D" w:rsidRPr="00DB5D41" w:rsidRDefault="00AE7B0D" w:rsidP="00AE7B0D">
      <w:pPr>
        <w:pStyle w:val="ulli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Entrepreneurship and Business Management</w:t>
      </w:r>
    </w:p>
    <w:p w14:paraId="363EEC67" w14:textId="77777777" w:rsidR="00AE7B0D" w:rsidRDefault="00AE7B0D" w:rsidP="00AE7B0D">
      <w:pPr>
        <w:pStyle w:val="ulli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Clemads Global Consulting LTD</w:t>
      </w:r>
    </w:p>
    <w:p w14:paraId="270000EA" w14:textId="77777777" w:rsidR="00AE7B0D" w:rsidRDefault="00AE7B0D" w:rsidP="00AE7B0D">
      <w:pPr>
        <w:pStyle w:val="ulli"/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Effective Communication and Public Speaking</w:t>
      </w:r>
    </w:p>
    <w:p w14:paraId="462FCE26" w14:textId="77777777" w:rsidR="00AE7B0D" w:rsidRPr="00DB5D41" w:rsidRDefault="00AE7B0D" w:rsidP="00AE7B0D">
      <w:pPr>
        <w:pStyle w:val="ulli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Clemads Global Consulting LTD</w:t>
      </w:r>
    </w:p>
    <w:p w14:paraId="33046A09" w14:textId="77777777" w:rsidR="00AE7B0D" w:rsidRDefault="00AE7B0D" w:rsidP="00AE7B0D">
      <w:pPr>
        <w:pStyle w:val="divdocumentdivsectiontitle"/>
        <w:pBdr>
          <w:bottom w:val="single" w:sz="8" w:space="0" w:color="34383C"/>
        </w:pBdr>
        <w:spacing w:before="180" w:after="11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4B64BA21" w14:textId="1A800156" w:rsidR="00AE7B0D" w:rsidRDefault="00AE7B0D" w:rsidP="00AE7B0D">
      <w:pPr>
        <w:pStyle w:val="divdocumentsinglecolumn"/>
        <w:tabs>
          <w:tab w:val="right" w:pos="11406"/>
        </w:tabs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Monitoring and Evaluation 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01/2023 to </w:t>
      </w:r>
      <w:r w:rsidR="00FA2A0F">
        <w:rPr>
          <w:rStyle w:val="span"/>
          <w:rFonts w:ascii="Century Gothic" w:eastAsia="Century Gothic" w:hAnsi="Century Gothic" w:cs="Century Gothic"/>
          <w:sz w:val="22"/>
          <w:szCs w:val="22"/>
        </w:rPr>
        <w:t>01/2024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2455C2D" w14:textId="77777777" w:rsidR="00AE7B0D" w:rsidRDefault="00AE7B0D" w:rsidP="00AE7B0D">
      <w:pPr>
        <w:pStyle w:val="spanpaddedline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Transmission Company of Nigeria (TCN)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National Youth Service Corps, Nigeria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9EE2288" w14:textId="77777777" w:rsidR="00AE7B0D" w:rsidRDefault="00AE7B0D" w:rsidP="00AE7B0D">
      <w:pPr>
        <w:pStyle w:val="ulli"/>
        <w:numPr>
          <w:ilvl w:val="0"/>
          <w:numId w:val="7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Collecting and analyzing data on electricity generation in different regions and sub-stations across Nigeria</w:t>
      </w:r>
    </w:p>
    <w:p w14:paraId="6FAFA2BB" w14:textId="77777777" w:rsidR="00AE7B0D" w:rsidRDefault="00AE7B0D" w:rsidP="00AE7B0D">
      <w:pPr>
        <w:pStyle w:val="ulli"/>
        <w:numPr>
          <w:ilvl w:val="0"/>
          <w:numId w:val="7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Developing various Excel documents to compile and present data on electricity generation, including charts, graphs, and tables</w:t>
      </w:r>
    </w:p>
    <w:p w14:paraId="4002CC48" w14:textId="77777777" w:rsidR="00AE7B0D" w:rsidRDefault="00AE7B0D" w:rsidP="00AE7B0D">
      <w:pPr>
        <w:pStyle w:val="ulli"/>
        <w:numPr>
          <w:ilvl w:val="0"/>
          <w:numId w:val="7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Ensuring the accuracy and completeness of data entered into Excel spreadsheets.</w:t>
      </w:r>
    </w:p>
    <w:p w14:paraId="4663B2CF" w14:textId="77777777" w:rsidR="00AE7B0D" w:rsidRDefault="00AE7B0D" w:rsidP="00AE7B0D">
      <w:pPr>
        <w:pStyle w:val="ulli"/>
        <w:numPr>
          <w:ilvl w:val="0"/>
          <w:numId w:val="7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Generating comprehensive monthly reports on circuit breakers and transformers, highlighting performance, maintenance requirements, and any issues encountered</w:t>
      </w:r>
    </w:p>
    <w:p w14:paraId="79CF8211" w14:textId="77777777" w:rsidR="00AE7B0D" w:rsidRDefault="00AE7B0D" w:rsidP="00AE7B0D">
      <w:pPr>
        <w:pStyle w:val="ulli"/>
        <w:numPr>
          <w:ilvl w:val="0"/>
          <w:numId w:val="7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Collaborating with the M&amp;E team to ensure the reports meet organizational standards and provide actionable recommendations</w:t>
      </w:r>
    </w:p>
    <w:p w14:paraId="28BDC255" w14:textId="77777777" w:rsidR="00AE7B0D" w:rsidRDefault="00AE7B0D" w:rsidP="00AE7B0D">
      <w:pPr>
        <w:pStyle w:val="ulli"/>
        <w:numPr>
          <w:ilvl w:val="0"/>
          <w:numId w:val="7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>Conducting data quality checks to ensure the accuracy, completeness, and consistency of electricity generation data</w:t>
      </w:r>
    </w:p>
    <w:p w14:paraId="12D50FF9" w14:textId="77777777" w:rsidR="00AE7B0D" w:rsidRDefault="00AE7B0D" w:rsidP="00AE7B0D">
      <w:pPr>
        <w:pStyle w:val="ulli"/>
        <w:numPr>
          <w:ilvl w:val="0"/>
          <w:numId w:val="7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Assisting the M&amp;E team in various tasks related to data analysis, reporting, and evaluation as needed</w:t>
      </w:r>
    </w:p>
    <w:p w14:paraId="12D275D0" w14:textId="77777777" w:rsidR="00AE7B0D" w:rsidRDefault="00AE7B0D" w:rsidP="00AE7B0D">
      <w:pPr>
        <w:pStyle w:val="divdocumentsinglecolumn"/>
        <w:tabs>
          <w:tab w:val="right" w:pos="11406"/>
        </w:tabs>
        <w:spacing w:before="220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Librarian/ICT Assistant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08/2022 to 11/2022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EFE6270" w14:textId="77777777" w:rsidR="00AE7B0D" w:rsidRDefault="00AE7B0D" w:rsidP="00AE7B0D">
      <w:pPr>
        <w:pStyle w:val="spanpaddedline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Yemi Akinseye-George SAN &amp; Partners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Abuja, Nigeria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0132D2A" w14:textId="77777777" w:rsidR="00AE7B0D" w:rsidRDefault="00AE7B0D" w:rsidP="00AE7B0D">
      <w:pPr>
        <w:pStyle w:val="ulli"/>
        <w:numPr>
          <w:ilvl w:val="0"/>
          <w:numId w:val="8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Located requested books on shelves and in library database and fetched items for patrons.</w:t>
      </w:r>
    </w:p>
    <w:p w14:paraId="2AB8933A" w14:textId="77777777" w:rsidR="00AE7B0D" w:rsidRDefault="00AE7B0D" w:rsidP="00AE7B0D">
      <w:pPr>
        <w:pStyle w:val="ulli"/>
        <w:numPr>
          <w:ilvl w:val="0"/>
          <w:numId w:val="8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Assisted library patrons with resolving computer problems.</w:t>
      </w:r>
    </w:p>
    <w:p w14:paraId="05F4F25D" w14:textId="77777777" w:rsidR="00AE7B0D" w:rsidRDefault="00AE7B0D" w:rsidP="00AE7B0D">
      <w:pPr>
        <w:pStyle w:val="ulli"/>
        <w:numPr>
          <w:ilvl w:val="0"/>
          <w:numId w:val="8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Developed and led large-scale technology initiatives for long-term strategic plans and solutions.</w:t>
      </w:r>
    </w:p>
    <w:p w14:paraId="2102888B" w14:textId="77777777" w:rsidR="00AE7B0D" w:rsidRDefault="00AE7B0D" w:rsidP="00AE7B0D">
      <w:pPr>
        <w:pStyle w:val="ulli"/>
        <w:numPr>
          <w:ilvl w:val="0"/>
          <w:numId w:val="8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Configured and implemented IT initiatives to produce measurable business value.</w:t>
      </w:r>
    </w:p>
    <w:p w14:paraId="793CFD28" w14:textId="77777777" w:rsidR="00AE7B0D" w:rsidRDefault="00AE7B0D" w:rsidP="00AE7B0D">
      <w:pPr>
        <w:pStyle w:val="ulli"/>
        <w:numPr>
          <w:ilvl w:val="0"/>
          <w:numId w:val="8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Created long-range IT plan to support projected growth and requirements for added capacity.</w:t>
      </w:r>
    </w:p>
    <w:p w14:paraId="33C8DE5E" w14:textId="77777777" w:rsidR="00AE7B0D" w:rsidRDefault="00AE7B0D" w:rsidP="00AE7B0D">
      <w:pPr>
        <w:pStyle w:val="ulli"/>
        <w:numPr>
          <w:ilvl w:val="0"/>
          <w:numId w:val="8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Built IT infrastructure to support key business strategies and evolving processes.</w:t>
      </w:r>
    </w:p>
    <w:p w14:paraId="3C079949" w14:textId="77777777" w:rsidR="00AE7B0D" w:rsidRDefault="00AE7B0D" w:rsidP="00AE7B0D">
      <w:pPr>
        <w:pStyle w:val="divdocumentsinglecolumn"/>
        <w:tabs>
          <w:tab w:val="right" w:pos="11406"/>
        </w:tabs>
        <w:spacing w:before="220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IT 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07/2021 to 08/2021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A9056E5" w14:textId="77777777" w:rsidR="00AE7B0D" w:rsidRDefault="00AE7B0D" w:rsidP="00AE7B0D">
      <w:pPr>
        <w:pStyle w:val="spanpaddedline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Hands-On Institute of Information Technology (HiiT) Plc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Abuja, Nigeria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E624CB5" w14:textId="77777777" w:rsidR="00AE7B0D" w:rsidRDefault="00AE7B0D" w:rsidP="00AE7B0D">
      <w:pPr>
        <w:pStyle w:val="ulli"/>
        <w:numPr>
          <w:ilvl w:val="0"/>
          <w:numId w:val="9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Assisted IT team members by crafting project research material for implementation.</w:t>
      </w:r>
    </w:p>
    <w:p w14:paraId="7C259A76" w14:textId="77777777" w:rsidR="00AE7B0D" w:rsidRDefault="00AE7B0D" w:rsidP="00AE7B0D">
      <w:pPr>
        <w:pStyle w:val="ulli"/>
        <w:numPr>
          <w:ilvl w:val="0"/>
          <w:numId w:val="9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Supported the IT department in handling technology rollout and maintenance.</w:t>
      </w:r>
    </w:p>
    <w:p w14:paraId="49A3917C" w14:textId="77777777" w:rsidR="00AE7B0D" w:rsidRDefault="00AE7B0D" w:rsidP="00AE7B0D">
      <w:pPr>
        <w:pStyle w:val="ulli"/>
        <w:numPr>
          <w:ilvl w:val="0"/>
          <w:numId w:val="9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Delivered assistance and support for team-based IT projects.</w:t>
      </w:r>
    </w:p>
    <w:p w14:paraId="23111C30" w14:textId="77777777" w:rsidR="00AE7B0D" w:rsidRDefault="00AE7B0D" w:rsidP="00AE7B0D">
      <w:pPr>
        <w:pStyle w:val="ulli"/>
        <w:numPr>
          <w:ilvl w:val="0"/>
          <w:numId w:val="9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Researched new technologies to boost information security.</w:t>
      </w:r>
    </w:p>
    <w:p w14:paraId="6273249E" w14:textId="77777777" w:rsidR="00AE7B0D" w:rsidRDefault="00AE7B0D" w:rsidP="00AE7B0D">
      <w:pPr>
        <w:pStyle w:val="ulli"/>
        <w:numPr>
          <w:ilvl w:val="0"/>
          <w:numId w:val="9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Investigated data issues and offered suggestions for resolution to the supervisor.</w:t>
      </w:r>
    </w:p>
    <w:p w14:paraId="7650B0AA" w14:textId="77777777" w:rsidR="00AE7B0D" w:rsidRDefault="00AE7B0D" w:rsidP="00AE7B0D">
      <w:pPr>
        <w:pStyle w:val="ulli"/>
        <w:numPr>
          <w:ilvl w:val="0"/>
          <w:numId w:val="9"/>
        </w:numPr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Shadowed personnel to learn appropriate methods for solving customer issues and troubleshooting technical problems.</w:t>
      </w:r>
    </w:p>
    <w:p w14:paraId="10965FD9" w14:textId="77777777" w:rsidR="00AE7B0D" w:rsidRDefault="00AE7B0D" w:rsidP="00AE7B0D">
      <w:pPr>
        <w:rPr>
          <w:rFonts w:eastAsia="Century Gothic"/>
        </w:rPr>
      </w:pPr>
    </w:p>
    <w:p w14:paraId="73E7C57F" w14:textId="77777777" w:rsidR="00AE7B0D" w:rsidRDefault="00AE7B0D" w:rsidP="00AE7B0D">
      <w:pPr>
        <w:rPr>
          <w:rFonts w:eastAsia="Century Gothic"/>
        </w:rPr>
      </w:pPr>
    </w:p>
    <w:p w14:paraId="1D9085C9" w14:textId="644300D2" w:rsidR="00AE7B0D" w:rsidRPr="003F45AE" w:rsidRDefault="00FA2A0F" w:rsidP="00AE7B0D">
      <w:pPr>
        <w:rPr>
          <w:rFonts w:eastAsia="Century Gothic"/>
        </w:rPr>
      </w:pPr>
      <w:r w:rsidRPr="0032424A">
        <w:rPr>
          <w:rStyle w:val="CharAttribute2"/>
          <w:bCs/>
        </w:rPr>
        <w:t>REFREES</w:t>
      </w:r>
      <w:r>
        <w:rPr>
          <w:rStyle w:val="CharAttribute2"/>
          <w:bCs/>
        </w:rPr>
        <w:t>:</w:t>
      </w:r>
    </w:p>
    <w:p w14:paraId="6A5F1AA9" w14:textId="77777777" w:rsidR="00FA2A0F" w:rsidRDefault="00FA2A0F" w:rsidP="00FA2A0F">
      <w:pPr>
        <w:rPr>
          <w:rFonts w:ascii="Century Gothic" w:hAnsi="Century Gothic"/>
          <w:bCs/>
          <w:sz w:val="22"/>
          <w:szCs w:val="22"/>
        </w:rPr>
      </w:pPr>
    </w:p>
    <w:p w14:paraId="5357774A" w14:textId="0A834E4A" w:rsidR="00FA2A0F" w:rsidRPr="00FA2A0F" w:rsidRDefault="00FA2A0F" w:rsidP="00FA2A0F">
      <w:pPr>
        <w:rPr>
          <w:rFonts w:ascii="Century Gothic" w:hAnsi="Century Gothic"/>
          <w:sz w:val="22"/>
          <w:szCs w:val="22"/>
        </w:rPr>
      </w:pPr>
      <w:r w:rsidRPr="00FA2A0F">
        <w:rPr>
          <w:rFonts w:ascii="Century Gothic" w:hAnsi="Century Gothic"/>
          <w:bCs/>
          <w:sz w:val="22"/>
          <w:szCs w:val="22"/>
        </w:rPr>
        <w:t>Prof</w:t>
      </w:r>
      <w:r w:rsidRPr="00FA2A0F">
        <w:rPr>
          <w:rFonts w:ascii="Century Gothic" w:hAnsi="Century Gothic"/>
          <w:b/>
          <w:sz w:val="22"/>
          <w:szCs w:val="22"/>
        </w:rPr>
        <w:t xml:space="preserve">. </w:t>
      </w:r>
      <w:r w:rsidRPr="00FA2A0F">
        <w:rPr>
          <w:rFonts w:ascii="Century Gothic" w:hAnsi="Century Gothic"/>
          <w:sz w:val="22"/>
          <w:szCs w:val="22"/>
        </w:rPr>
        <w:t>Oladayo Ezekiel Makinde (Ajayi Crowther University)</w:t>
      </w:r>
    </w:p>
    <w:p w14:paraId="5D8829FF" w14:textId="77777777" w:rsidR="00FA2A0F" w:rsidRPr="00FA2A0F" w:rsidRDefault="00FA2A0F" w:rsidP="00FA2A0F">
      <w:pPr>
        <w:rPr>
          <w:rFonts w:ascii="Century Gothic" w:hAnsi="Century Gothic"/>
          <w:sz w:val="22"/>
          <w:szCs w:val="22"/>
        </w:rPr>
      </w:pPr>
      <w:r w:rsidRPr="00FA2A0F">
        <w:rPr>
          <w:rFonts w:ascii="Century Gothic" w:hAnsi="Century Gothic"/>
          <w:sz w:val="22"/>
          <w:szCs w:val="22"/>
        </w:rPr>
        <w:tab/>
        <w:t>+2348032068784</w:t>
      </w:r>
    </w:p>
    <w:p w14:paraId="4BC00CDA" w14:textId="77777777" w:rsidR="00FA2A0F" w:rsidRPr="00FA2A0F" w:rsidRDefault="00FA2A0F" w:rsidP="00FA2A0F">
      <w:pPr>
        <w:rPr>
          <w:rFonts w:ascii="Century Gothic" w:hAnsi="Century Gothic"/>
          <w:sz w:val="22"/>
          <w:szCs w:val="22"/>
        </w:rPr>
      </w:pPr>
      <w:r w:rsidRPr="00FA2A0F">
        <w:rPr>
          <w:rFonts w:ascii="Century Gothic" w:hAnsi="Century Gothic"/>
          <w:sz w:val="22"/>
          <w:szCs w:val="22"/>
        </w:rPr>
        <w:tab/>
        <w:t>Engr. Emeneke Emma (Transmission Company of Nigeria).</w:t>
      </w:r>
    </w:p>
    <w:p w14:paraId="21B9F2A5" w14:textId="77777777" w:rsidR="00FA2A0F" w:rsidRPr="00FA2A0F" w:rsidRDefault="00FA2A0F" w:rsidP="00FA2A0F">
      <w:pPr>
        <w:ind w:firstLine="720"/>
        <w:rPr>
          <w:rFonts w:ascii="Century Gothic" w:hAnsi="Century Gothic"/>
          <w:sz w:val="22"/>
          <w:szCs w:val="22"/>
        </w:rPr>
      </w:pPr>
      <w:r w:rsidRPr="00FA2A0F">
        <w:rPr>
          <w:rFonts w:ascii="Century Gothic" w:hAnsi="Century Gothic"/>
          <w:sz w:val="22"/>
          <w:szCs w:val="22"/>
        </w:rPr>
        <w:t>+2348156667136</w:t>
      </w:r>
      <w:r w:rsidRPr="00FA2A0F">
        <w:rPr>
          <w:rFonts w:ascii="Century Gothic" w:hAnsi="Century Gothic"/>
          <w:sz w:val="22"/>
          <w:szCs w:val="22"/>
        </w:rPr>
        <w:tab/>
      </w:r>
    </w:p>
    <w:p w14:paraId="2C57F297" w14:textId="77777777" w:rsidR="00126139" w:rsidRDefault="00126139"/>
    <w:sectPr w:rsidR="00126139">
      <w:pgSz w:w="11906" w:h="16838"/>
      <w:pgMar w:top="240" w:right="240" w:bottom="24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AE69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906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9432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2690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EC8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BA99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6C56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82CD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4AB5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24ABE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BC81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8687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4886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9CF6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3E38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C4B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AEC2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3ED2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704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D47C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E066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C49E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40A9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644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860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7CA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5AA6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28A4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02E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0C7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AA47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0E40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C3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4C9C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E83B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5D82C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5EE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8C9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EE25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B835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A21E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7422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542E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8EBB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DC2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78BC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BEB3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D866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60C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C0D3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841A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B82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BC54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CB44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AC5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7A2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668C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1E3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D022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02F2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8C2A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326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9B01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9CB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BAAA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40CD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382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6032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40F1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E08D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6A5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14047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9613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476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851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607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1A8F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564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9A28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626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0D"/>
    <w:rsid w:val="00126139"/>
    <w:rsid w:val="00AE7B0D"/>
    <w:rsid w:val="00FA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33B5"/>
  <w15:chartTrackingRefBased/>
  <w15:docId w15:val="{7CD27EB6-3308-433D-A336-C60E46D9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0D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Normal"/>
    <w:rsid w:val="00AE7B0D"/>
    <w:pPr>
      <w:spacing w:line="620" w:lineRule="atLeast"/>
    </w:pPr>
    <w:rPr>
      <w:b/>
      <w:bCs/>
      <w:caps/>
      <w:sz w:val="58"/>
      <w:szCs w:val="58"/>
    </w:rPr>
  </w:style>
  <w:style w:type="character" w:customStyle="1" w:styleId="span">
    <w:name w:val="span"/>
    <w:basedOn w:val="DefaultParagraphFont"/>
    <w:rsid w:val="00AE7B0D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AE7B0D"/>
    <w:rPr>
      <w:color w:val="34383C"/>
    </w:rPr>
  </w:style>
  <w:style w:type="paragraph" w:customStyle="1" w:styleId="divaddress">
    <w:name w:val="div_address"/>
    <w:basedOn w:val="Normal"/>
    <w:rsid w:val="00AE7B0D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228" w:lineRule="atLeast"/>
    </w:pPr>
    <w:rPr>
      <w:b/>
      <w:bCs/>
      <w:color w:val="FFFFFF"/>
      <w:sz w:val="20"/>
      <w:szCs w:val="20"/>
      <w:shd w:val="clear" w:color="auto" w:fill="000000"/>
    </w:rPr>
  </w:style>
  <w:style w:type="table" w:customStyle="1" w:styleId="divdocumenttablecontactaspose">
    <w:name w:val="div_document_table_contact_aspose"/>
    <w:basedOn w:val="TableNormal"/>
    <w:rsid w:val="00AE7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documentdivsectiontitle">
    <w:name w:val="div_document_div_sectiontitle"/>
    <w:basedOn w:val="Normal"/>
    <w:rsid w:val="00AE7B0D"/>
    <w:pPr>
      <w:spacing w:line="29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AE7B0D"/>
  </w:style>
  <w:style w:type="paragraph" w:customStyle="1" w:styleId="p">
    <w:name w:val="p"/>
    <w:basedOn w:val="Normal"/>
    <w:rsid w:val="00AE7B0D"/>
  </w:style>
  <w:style w:type="paragraph" w:customStyle="1" w:styleId="ulli">
    <w:name w:val="ul_li"/>
    <w:basedOn w:val="Normal"/>
    <w:rsid w:val="00AE7B0D"/>
  </w:style>
  <w:style w:type="table" w:customStyle="1" w:styleId="divdocumenttable">
    <w:name w:val="div_document_table"/>
    <w:basedOn w:val="TableNormal"/>
    <w:rsid w:val="00AE7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singlecolumnspanpaddedlinenth-child1">
    <w:name w:val="singlecolumn_span_paddedline_nth-child(1)"/>
    <w:basedOn w:val="DefaultParagraphFont"/>
    <w:rsid w:val="00AE7B0D"/>
  </w:style>
  <w:style w:type="character" w:customStyle="1" w:styleId="spandegree">
    <w:name w:val="span_degree"/>
    <w:basedOn w:val="span"/>
    <w:rsid w:val="00AE7B0D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AE7B0D"/>
  </w:style>
  <w:style w:type="paragraph" w:customStyle="1" w:styleId="spanpaddedline">
    <w:name w:val="span_paddedline"/>
    <w:basedOn w:val="Normal"/>
    <w:rsid w:val="00AE7B0D"/>
  </w:style>
  <w:style w:type="character" w:customStyle="1" w:styleId="spancompanyname">
    <w:name w:val="span_companyname"/>
    <w:basedOn w:val="span"/>
    <w:rsid w:val="00AE7B0D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sid w:val="00AE7B0D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CharAttribute2">
    <w:name w:val="CharAttribute2"/>
    <w:rsid w:val="00FA2A0F"/>
    <w:rPr>
      <w:rFonts w:ascii="Times New Roman" w:eastAsia="Gulim" w:hAnsi="Times New Roman" w:cs="Times New Roman" w:hint="default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2</cp:revision>
  <dcterms:created xsi:type="dcterms:W3CDTF">2024-05-27T13:58:00Z</dcterms:created>
  <dcterms:modified xsi:type="dcterms:W3CDTF">2024-05-27T14:01:00Z</dcterms:modified>
</cp:coreProperties>
</file>